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86D" w:rsidRDefault="00CD686D" w:rsidP="00CC5341">
      <w:pPr>
        <w:rPr>
          <w:sz w:val="32"/>
          <w:szCs w:val="32"/>
        </w:rPr>
      </w:pPr>
      <w:r>
        <w:rPr>
          <w:sz w:val="32"/>
          <w:szCs w:val="32"/>
        </w:rPr>
        <w:t>NAVEEN  PANDEY</w:t>
      </w:r>
      <w:r w:rsidR="00CC5341">
        <w:rPr>
          <w:sz w:val="32"/>
          <w:szCs w:val="32"/>
        </w:rPr>
        <w:tab/>
      </w:r>
    </w:p>
    <w:p w:rsidR="00CC5341" w:rsidRDefault="00CC5341" w:rsidP="00CC534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CC5341" w:rsidRPr="008D748E" w:rsidRDefault="00CC5341" w:rsidP="00CC5341">
      <w:pPr>
        <w:rPr>
          <w:sz w:val="28"/>
          <w:szCs w:val="28"/>
        </w:rPr>
      </w:pPr>
      <w:r>
        <w:rPr>
          <w:b/>
          <w:sz w:val="28"/>
          <w:szCs w:val="28"/>
        </w:rPr>
        <w:t>Present Add:</w:t>
      </w:r>
      <w:r w:rsidR="00CD686D">
        <w:rPr>
          <w:b/>
          <w:sz w:val="28"/>
          <w:szCs w:val="28"/>
        </w:rPr>
        <w:t xml:space="preserve"> </w:t>
      </w:r>
      <w:r w:rsidR="008D748E">
        <w:rPr>
          <w:sz w:val="28"/>
          <w:szCs w:val="28"/>
        </w:rPr>
        <w:t>Anuj Pg</w:t>
      </w:r>
      <w:r w:rsidR="00B9623F">
        <w:rPr>
          <w:sz w:val="28"/>
          <w:szCs w:val="28"/>
        </w:rPr>
        <w:t xml:space="preserve"> </w:t>
      </w:r>
      <w:r w:rsidR="008D748E">
        <w:rPr>
          <w:sz w:val="28"/>
          <w:szCs w:val="28"/>
        </w:rPr>
        <w:t>,</w:t>
      </w:r>
      <w:r w:rsidR="00B9623F">
        <w:rPr>
          <w:sz w:val="28"/>
          <w:szCs w:val="28"/>
        </w:rPr>
        <w:t xml:space="preserve"> </w:t>
      </w:r>
      <w:r w:rsidR="0030049E">
        <w:rPr>
          <w:sz w:val="28"/>
          <w:szCs w:val="28"/>
        </w:rPr>
        <w:t>Behind Fortis Hospital and Bank Of Maharastha,</w:t>
      </w:r>
      <w:r w:rsidR="00326B8D">
        <w:rPr>
          <w:sz w:val="28"/>
          <w:szCs w:val="28"/>
        </w:rPr>
        <w:t>Noida Sector 62 Noida-201309 .</w:t>
      </w:r>
    </w:p>
    <w:p w:rsidR="00CC5341" w:rsidRPr="009F1A10" w:rsidRDefault="00BD2236" w:rsidP="00CC5341">
      <w:r>
        <w:rPr>
          <w:b/>
          <w:sz w:val="28"/>
          <w:szCs w:val="28"/>
        </w:rPr>
        <w:t>EMAIL</w:t>
      </w:r>
      <w:r w:rsidR="00CC5341">
        <w:rPr>
          <w:b/>
          <w:sz w:val="28"/>
          <w:szCs w:val="28"/>
        </w:rPr>
        <w:t xml:space="preserve"> : </w:t>
      </w:r>
      <w:hyperlink r:id="rId5" w:history="1">
        <w:r w:rsidRPr="00BD154C">
          <w:rPr>
            <w:rStyle w:val="Hyperlink"/>
          </w:rPr>
          <w:t>naveenpandey69@gmail.com</w:t>
        </w:r>
      </w:hyperlink>
      <w:r w:rsidR="00CC5341">
        <w:t xml:space="preserve"> </w:t>
      </w:r>
    </w:p>
    <w:p w:rsidR="00CC5341" w:rsidRDefault="00CC5341" w:rsidP="00CC5341">
      <w:r>
        <w:rPr>
          <w:b/>
        </w:rPr>
        <w:t>Mobile:</w:t>
      </w:r>
      <w:r w:rsidR="00BD2236">
        <w:t xml:space="preserve"> (+91)9889468998</w:t>
      </w:r>
    </w:p>
    <w:p w:rsidR="00BD2236" w:rsidRDefault="00BD2236" w:rsidP="00CC5341"/>
    <w:tbl>
      <w:tblPr>
        <w:tblW w:w="10823" w:type="dxa"/>
        <w:tblInd w:w="-5" w:type="dxa"/>
        <w:tblLayout w:type="fixed"/>
        <w:tblLook w:val="0000"/>
      </w:tblPr>
      <w:tblGrid>
        <w:gridCol w:w="10823"/>
      </w:tblGrid>
      <w:tr w:rsidR="00CC5341" w:rsidTr="005A39AF">
        <w:trPr>
          <w:trHeight w:val="324"/>
        </w:trPr>
        <w:tc>
          <w:tcPr>
            <w:tcW w:w="10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CC5341" w:rsidRDefault="00CC5341" w:rsidP="00CA0C80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OBJECTIVE</w:t>
            </w:r>
          </w:p>
        </w:tc>
      </w:tr>
    </w:tbl>
    <w:p w:rsidR="00CC5341" w:rsidRDefault="00CC5341" w:rsidP="00CC5341"/>
    <w:p w:rsidR="00CC5341" w:rsidRDefault="00CC5341" w:rsidP="00CC5341">
      <w:r>
        <w:t>TO Work With a professional Organization with Stimulating Work environment, And exploit my expertise and experience for the prosperity of the organization and also provide groth prospects to my career.</w:t>
      </w:r>
    </w:p>
    <w:p w:rsidR="00BD2236" w:rsidRDefault="00BD2236" w:rsidP="00CC5341"/>
    <w:tbl>
      <w:tblPr>
        <w:tblW w:w="10823" w:type="dxa"/>
        <w:tblInd w:w="-5" w:type="dxa"/>
        <w:tblLayout w:type="fixed"/>
        <w:tblLook w:val="0000"/>
      </w:tblPr>
      <w:tblGrid>
        <w:gridCol w:w="10823"/>
      </w:tblGrid>
      <w:tr w:rsidR="00CC5341" w:rsidTr="005A39AF">
        <w:tc>
          <w:tcPr>
            <w:tcW w:w="10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CC5341" w:rsidRPr="00C478F7" w:rsidRDefault="00CC5341" w:rsidP="00CA0C80">
            <w:pPr>
              <w:snapToGrid w:val="0"/>
              <w:rPr>
                <w:b/>
                <w:i/>
              </w:rPr>
            </w:pPr>
            <w:r w:rsidRPr="00C478F7">
              <w:rPr>
                <w:b/>
                <w:i/>
              </w:rPr>
              <w:t>ACADEMICS</w:t>
            </w:r>
            <w:r>
              <w:rPr>
                <w:b/>
                <w:i/>
              </w:rPr>
              <w:t xml:space="preserve"> </w:t>
            </w:r>
          </w:p>
        </w:tc>
      </w:tr>
    </w:tbl>
    <w:p w:rsidR="00CC5341" w:rsidRDefault="00CC5341" w:rsidP="00CC5341"/>
    <w:tbl>
      <w:tblPr>
        <w:tblW w:w="0" w:type="auto"/>
        <w:tblInd w:w="-5" w:type="dxa"/>
        <w:tblLayout w:type="fixed"/>
        <w:tblLook w:val="0000"/>
      </w:tblPr>
      <w:tblGrid>
        <w:gridCol w:w="1776"/>
        <w:gridCol w:w="1881"/>
        <w:gridCol w:w="1974"/>
        <w:gridCol w:w="2312"/>
        <w:gridCol w:w="1338"/>
        <w:gridCol w:w="1542"/>
      </w:tblGrid>
      <w:tr w:rsidR="00CC5341" w:rsidTr="00BD2236">
        <w:trPr>
          <w:trHeight w:val="835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5341" w:rsidRDefault="00CC5341" w:rsidP="00CA0C80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Examination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5341" w:rsidRDefault="00CC5341" w:rsidP="00CA0C80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Specialization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5341" w:rsidRDefault="00CC5341" w:rsidP="00CA0C80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School/College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5341" w:rsidRDefault="00CC5341" w:rsidP="00CA0C80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</w:t>
            </w:r>
            <w:r w:rsidR="00BD2236">
              <w:rPr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rd/University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5341" w:rsidRDefault="00CC5341" w:rsidP="00CA0C80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341" w:rsidRDefault="00CC5341" w:rsidP="00CA0C80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% Marks</w:t>
            </w:r>
          </w:p>
        </w:tc>
      </w:tr>
      <w:tr w:rsidR="00CC5341" w:rsidTr="00BD2236">
        <w:trPr>
          <w:trHeight w:val="835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5341" w:rsidRDefault="00CC5341" w:rsidP="00CA0C80">
            <w:pPr>
              <w:snapToGrid w:val="0"/>
            </w:pPr>
            <w:r>
              <w:t>Master of</w:t>
            </w:r>
          </w:p>
          <w:p w:rsidR="00CC5341" w:rsidRDefault="00CC5341" w:rsidP="00CA0C80">
            <w:r>
              <w:t>Computer</w:t>
            </w:r>
          </w:p>
          <w:p w:rsidR="00CC5341" w:rsidRDefault="00CC5341" w:rsidP="00CA0C80">
            <w:r>
              <w:t>Application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5341" w:rsidRDefault="00CC5341" w:rsidP="00CA0C80">
            <w:pPr>
              <w:snapToGrid w:val="0"/>
            </w:pPr>
          </w:p>
          <w:p w:rsidR="00CC5341" w:rsidRDefault="00CC5341" w:rsidP="00CA0C80">
            <w:r>
              <w:t xml:space="preserve">    General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5341" w:rsidRDefault="00CC5341" w:rsidP="00CA0C80">
            <w:pPr>
              <w:snapToGrid w:val="0"/>
            </w:pPr>
          </w:p>
          <w:p w:rsidR="00CC5341" w:rsidRDefault="00BD2236" w:rsidP="00CA0C80">
            <w:r>
              <w:t>IFTM University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5341" w:rsidRDefault="00CC5341" w:rsidP="00CA0C80">
            <w:pPr>
              <w:snapToGrid w:val="0"/>
            </w:pPr>
          </w:p>
          <w:p w:rsidR="00CC5341" w:rsidRDefault="00BD2236" w:rsidP="00CA0C80">
            <w:r>
              <w:t>IFTM University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5341" w:rsidRDefault="00CC5341" w:rsidP="00CA0C80">
            <w:pPr>
              <w:snapToGrid w:val="0"/>
            </w:pPr>
          </w:p>
          <w:p w:rsidR="00CC5341" w:rsidRDefault="00BD2236" w:rsidP="00CA0C80">
            <w:r>
              <w:t xml:space="preserve">       2019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341" w:rsidRDefault="00CC5341" w:rsidP="00CA0C80">
            <w:pPr>
              <w:snapToGrid w:val="0"/>
              <w:rPr>
                <w:b/>
                <w:sz w:val="28"/>
                <w:szCs w:val="28"/>
              </w:rPr>
            </w:pPr>
          </w:p>
          <w:p w:rsidR="00CC5341" w:rsidRPr="00BD2236" w:rsidRDefault="00BD2236" w:rsidP="00CA0C8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874922">
              <w:rPr>
                <w:b/>
              </w:rPr>
              <w:t>78.8 %</w:t>
            </w:r>
          </w:p>
        </w:tc>
      </w:tr>
      <w:tr w:rsidR="00CC5341" w:rsidTr="00BD2236">
        <w:trPr>
          <w:trHeight w:val="798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5341" w:rsidRDefault="00CC5341" w:rsidP="00CA0C80">
            <w:pPr>
              <w:snapToGrid w:val="0"/>
            </w:pPr>
            <w:r>
              <w:t xml:space="preserve"> </w:t>
            </w:r>
          </w:p>
          <w:p w:rsidR="00CC5341" w:rsidRDefault="00CC5341" w:rsidP="00CA0C80">
            <w:r>
              <w:t>Bachelor of</w:t>
            </w:r>
          </w:p>
          <w:p w:rsidR="00CC5341" w:rsidRDefault="00BD2236" w:rsidP="00CA0C80">
            <w:r>
              <w:t>Computer Application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5341" w:rsidRDefault="00CC5341" w:rsidP="00CA0C80">
            <w:pPr>
              <w:snapToGrid w:val="0"/>
            </w:pPr>
          </w:p>
          <w:p w:rsidR="00CC5341" w:rsidRDefault="00BD2236" w:rsidP="00CA0C80">
            <w:r>
              <w:t xml:space="preserve">    General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5341" w:rsidRDefault="00CC5341" w:rsidP="00CA0C80">
            <w:pPr>
              <w:snapToGrid w:val="0"/>
            </w:pPr>
          </w:p>
          <w:p w:rsidR="00CC5341" w:rsidRDefault="00BD2236" w:rsidP="00CA0C80">
            <w:r>
              <w:t>IFTM University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5341" w:rsidRDefault="00CC5341" w:rsidP="00CA0C80">
            <w:pPr>
              <w:snapToGrid w:val="0"/>
            </w:pPr>
          </w:p>
          <w:p w:rsidR="00CC5341" w:rsidRDefault="00BD2236" w:rsidP="00CA0C80">
            <w:r>
              <w:t>IFTM University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5341" w:rsidRDefault="00CC5341" w:rsidP="00CA0C80">
            <w:pPr>
              <w:snapToGrid w:val="0"/>
            </w:pPr>
          </w:p>
          <w:p w:rsidR="00CC5341" w:rsidRDefault="008B71AA" w:rsidP="00CA0C80">
            <w:r>
              <w:t xml:space="preserve">       </w:t>
            </w:r>
            <w:r w:rsidR="00BD2236">
              <w:t>2017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341" w:rsidRDefault="00CC5341" w:rsidP="00CA0C80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</w:t>
            </w:r>
          </w:p>
          <w:p w:rsidR="00CC5341" w:rsidRDefault="00874922" w:rsidP="00CA0C8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73.5</w:t>
            </w:r>
            <w:r w:rsidR="00CC5341">
              <w:rPr>
                <w:b/>
                <w:sz w:val="28"/>
                <w:szCs w:val="28"/>
              </w:rPr>
              <w:t>%</w:t>
            </w:r>
          </w:p>
        </w:tc>
      </w:tr>
      <w:tr w:rsidR="00CC5341" w:rsidTr="00BD2236">
        <w:trPr>
          <w:trHeight w:val="835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5341" w:rsidRDefault="00CC5341" w:rsidP="00CA0C80">
            <w:pPr>
              <w:rPr>
                <w:rFonts w:ascii="Arial" w:hAnsi="Arial" w:cs="Arial"/>
                <w:color w:val="545454"/>
                <w:shd w:val="clear" w:color="auto" w:fill="FFFFFF"/>
              </w:rPr>
            </w:pPr>
          </w:p>
          <w:p w:rsidR="00BD2236" w:rsidRDefault="00BD2236" w:rsidP="00CA0C80">
            <w:r>
              <w:t>Intermediate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5341" w:rsidRDefault="00CC5341" w:rsidP="00CA0C80">
            <w:pPr>
              <w:snapToGrid w:val="0"/>
            </w:pPr>
          </w:p>
          <w:p w:rsidR="00CC5341" w:rsidRDefault="00BD2236" w:rsidP="00CA0C80">
            <w:r>
              <w:t xml:space="preserve">   </w:t>
            </w:r>
            <w:r w:rsidR="00DD50C3">
              <w:t xml:space="preserve"> </w:t>
            </w:r>
            <w:r>
              <w:t>PCM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2236" w:rsidRDefault="00CC5341" w:rsidP="00CA0C80">
            <w:pPr>
              <w:snapToGrid w:val="0"/>
            </w:pPr>
            <w:r>
              <w:t xml:space="preserve">  </w:t>
            </w:r>
          </w:p>
          <w:p w:rsidR="00CC5341" w:rsidRDefault="00BD2236" w:rsidP="00CA0C80">
            <w:r>
              <w:t>Mata Pita Inter College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2236" w:rsidRDefault="00BD2236" w:rsidP="00CA0C80"/>
          <w:p w:rsidR="00CC5341" w:rsidRDefault="00BD2236" w:rsidP="00CA0C80">
            <w:r>
              <w:t>UP Board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5341" w:rsidRDefault="00CC5341" w:rsidP="00CA0C80">
            <w:pPr>
              <w:snapToGrid w:val="0"/>
            </w:pPr>
            <w:r>
              <w:t xml:space="preserve">   </w:t>
            </w:r>
          </w:p>
          <w:p w:rsidR="00CC5341" w:rsidRDefault="00BD2236" w:rsidP="00CA0C80">
            <w:r>
              <w:t xml:space="preserve">       2014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341" w:rsidRDefault="00CC5341" w:rsidP="00CA0C80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</w:t>
            </w:r>
          </w:p>
          <w:p w:rsidR="00CC5341" w:rsidRDefault="00BD2236" w:rsidP="00CA0C8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81</w:t>
            </w:r>
            <w:r w:rsidR="00CC5341">
              <w:rPr>
                <w:b/>
                <w:sz w:val="28"/>
                <w:szCs w:val="28"/>
              </w:rPr>
              <w:t>%</w:t>
            </w:r>
          </w:p>
        </w:tc>
      </w:tr>
      <w:tr w:rsidR="00CC5341" w:rsidTr="00BD2236">
        <w:trPr>
          <w:trHeight w:val="870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5341" w:rsidRDefault="00CC5341" w:rsidP="00CA0C80">
            <w:pPr>
              <w:snapToGrid w:val="0"/>
            </w:pPr>
          </w:p>
          <w:p w:rsidR="00CC5341" w:rsidRDefault="00BD2236" w:rsidP="00CA0C80">
            <w:r>
              <w:t>High School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5341" w:rsidRDefault="00CC5341" w:rsidP="00CA0C80">
            <w:pPr>
              <w:snapToGrid w:val="0"/>
            </w:pPr>
          </w:p>
          <w:p w:rsidR="00BD2236" w:rsidRDefault="00BD2236" w:rsidP="00BD2236">
            <w:r>
              <w:t xml:space="preserve">  </w:t>
            </w:r>
            <w:r w:rsidR="00DD50C3">
              <w:t xml:space="preserve"> </w:t>
            </w:r>
            <w:r>
              <w:t xml:space="preserve"> Science</w:t>
            </w:r>
          </w:p>
          <w:p w:rsidR="00CC5341" w:rsidRDefault="00CC5341" w:rsidP="00CA0C80"/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D2236" w:rsidRDefault="00BD2236" w:rsidP="00BD2236">
            <w:pPr>
              <w:snapToGrid w:val="0"/>
            </w:pPr>
          </w:p>
          <w:p w:rsidR="00CC5341" w:rsidRDefault="00BD2236" w:rsidP="00BD2236">
            <w:pPr>
              <w:snapToGrid w:val="0"/>
            </w:pPr>
            <w:r>
              <w:t>Mata Pita Inter College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5341" w:rsidRDefault="00CC5341" w:rsidP="00CA0C80">
            <w:pPr>
              <w:snapToGrid w:val="0"/>
            </w:pPr>
          </w:p>
          <w:p w:rsidR="00CC5341" w:rsidRDefault="00BD2236" w:rsidP="00CA0C80">
            <w:r>
              <w:t>UP Board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5341" w:rsidRDefault="00CC5341" w:rsidP="00CA0C80">
            <w:pPr>
              <w:snapToGrid w:val="0"/>
            </w:pPr>
          </w:p>
          <w:p w:rsidR="00CC5341" w:rsidRDefault="00BD2236" w:rsidP="00CA0C80">
            <w:r>
              <w:t xml:space="preserve">       2012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341" w:rsidRDefault="00CC5341" w:rsidP="00CA0C80">
            <w:pPr>
              <w:snapToGrid w:val="0"/>
              <w:rPr>
                <w:b/>
                <w:sz w:val="28"/>
                <w:szCs w:val="28"/>
              </w:rPr>
            </w:pPr>
          </w:p>
          <w:p w:rsidR="00CC5341" w:rsidRDefault="00CC5341" w:rsidP="00BD22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 w:rsidR="00BD2236">
              <w:rPr>
                <w:b/>
                <w:sz w:val="28"/>
                <w:szCs w:val="28"/>
              </w:rPr>
              <w:t>82.5</w:t>
            </w:r>
            <w:r>
              <w:rPr>
                <w:b/>
                <w:sz w:val="28"/>
                <w:szCs w:val="28"/>
              </w:rPr>
              <w:t>%</w:t>
            </w:r>
          </w:p>
        </w:tc>
      </w:tr>
    </w:tbl>
    <w:p w:rsidR="00CC5341" w:rsidRDefault="00CC5341" w:rsidP="00CC5341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0836"/>
      </w:tblGrid>
      <w:tr w:rsidR="006903A6" w:rsidTr="005A39AF">
        <w:tc>
          <w:tcPr>
            <w:tcW w:w="10836" w:type="dxa"/>
            <w:shd w:val="clear" w:color="auto" w:fill="F2F2F2" w:themeFill="background1" w:themeFillShade="F2"/>
          </w:tcPr>
          <w:p w:rsidR="006903A6" w:rsidRPr="000755E0" w:rsidRDefault="00855605" w:rsidP="00CC5341">
            <w:pPr>
              <w:rPr>
                <w:b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sz w:val="28"/>
                <w:szCs w:val="28"/>
              </w:rPr>
              <w:t xml:space="preserve">COLLAGE </w:t>
            </w:r>
            <w:r w:rsidR="006903A6" w:rsidRPr="000755E0">
              <w:rPr>
                <w:b/>
                <w:i/>
                <w:iCs/>
                <w:sz w:val="28"/>
                <w:szCs w:val="28"/>
              </w:rPr>
              <w:t>PROJECTS:-</w:t>
            </w:r>
          </w:p>
        </w:tc>
      </w:tr>
    </w:tbl>
    <w:p w:rsidR="00CC5341" w:rsidRDefault="00CC5341" w:rsidP="00CC5341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068"/>
        <w:gridCol w:w="6750"/>
        <w:gridCol w:w="18"/>
      </w:tblGrid>
      <w:tr w:rsidR="00CC5341" w:rsidTr="00CC5341">
        <w:tc>
          <w:tcPr>
            <w:tcW w:w="4068" w:type="dxa"/>
          </w:tcPr>
          <w:p w:rsidR="00CC5341" w:rsidRDefault="00CC5341" w:rsidP="00CC5341">
            <w:pPr>
              <w:snapToGrid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Project 1:</w:t>
            </w:r>
          </w:p>
          <w:p w:rsidR="00CC5341" w:rsidRDefault="00CC5341" w:rsidP="00CC53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 of the project</w:t>
            </w:r>
            <w:r w:rsidRPr="006903A6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                                           </w:t>
            </w:r>
          </w:p>
          <w:p w:rsidR="00CC5341" w:rsidRDefault="00CC5341" w:rsidP="00CC53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  <w:r w:rsidRPr="006903A6">
              <w:rPr>
                <w:b/>
                <w:sz w:val="28"/>
                <w:szCs w:val="28"/>
              </w:rPr>
              <w:t>:</w:t>
            </w:r>
          </w:p>
          <w:p w:rsidR="00CC5341" w:rsidRDefault="00CC5341" w:rsidP="00CC53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  <w:p w:rsidR="00CC5341" w:rsidRDefault="00CC5341" w:rsidP="00CC5341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 use</w:t>
            </w:r>
            <w:r w:rsidRPr="006903A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6768" w:type="dxa"/>
            <w:gridSpan w:val="2"/>
          </w:tcPr>
          <w:p w:rsidR="00CC5341" w:rsidRDefault="00CC5341" w:rsidP="00CC5341">
            <w:pPr>
              <w:rPr>
                <w:sz w:val="28"/>
                <w:szCs w:val="28"/>
              </w:rPr>
            </w:pPr>
          </w:p>
          <w:p w:rsidR="00CC5341" w:rsidRDefault="006903A6" w:rsidP="00CC53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.Online Shoping Portal</w:t>
            </w:r>
            <w:r w:rsidR="00CC5341">
              <w:rPr>
                <w:sz w:val="28"/>
                <w:szCs w:val="28"/>
              </w:rPr>
              <w:t>.</w:t>
            </w:r>
          </w:p>
          <w:p w:rsidR="00CC5341" w:rsidRDefault="006903A6" w:rsidP="00CC53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.To purchase any product  by internet</w:t>
            </w:r>
          </w:p>
          <w:p w:rsidR="00CC5341" w:rsidRDefault="006903A6" w:rsidP="00CC53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.5</w:t>
            </w:r>
            <w:r w:rsidR="00CC5341">
              <w:rPr>
                <w:sz w:val="28"/>
                <w:szCs w:val="28"/>
              </w:rPr>
              <w:t xml:space="preserve"> Month</w:t>
            </w:r>
          </w:p>
          <w:p w:rsidR="00CC5341" w:rsidRDefault="00CC5341" w:rsidP="00CC53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. Visual </w:t>
            </w:r>
            <w:r w:rsidR="006903A6">
              <w:rPr>
                <w:sz w:val="28"/>
                <w:szCs w:val="28"/>
              </w:rPr>
              <w:t>Studio 2010 &amp; MS SQL Server 2012 R2</w:t>
            </w:r>
          </w:p>
          <w:p w:rsidR="006903A6" w:rsidRDefault="006903A6" w:rsidP="00CC5341">
            <w:pPr>
              <w:rPr>
                <w:b/>
                <w:sz w:val="28"/>
                <w:szCs w:val="28"/>
              </w:rPr>
            </w:pPr>
          </w:p>
        </w:tc>
      </w:tr>
      <w:tr w:rsidR="006903A6" w:rsidTr="000755E0">
        <w:trPr>
          <w:trHeight w:val="1976"/>
        </w:trPr>
        <w:tc>
          <w:tcPr>
            <w:tcW w:w="4068" w:type="dxa"/>
            <w:tcBorders>
              <w:bottom w:val="single" w:sz="4" w:space="0" w:color="auto"/>
            </w:tcBorders>
          </w:tcPr>
          <w:p w:rsidR="006903A6" w:rsidRDefault="006903A6" w:rsidP="002E22F3">
            <w:pPr>
              <w:snapToGrid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Project 2:</w:t>
            </w:r>
          </w:p>
          <w:p w:rsidR="006903A6" w:rsidRDefault="006903A6" w:rsidP="002E22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Title of the project:                                            </w:t>
            </w:r>
          </w:p>
          <w:p w:rsidR="006903A6" w:rsidRDefault="006903A6" w:rsidP="002E22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</w:t>
            </w:r>
          </w:p>
          <w:p w:rsidR="006903A6" w:rsidRDefault="006903A6" w:rsidP="002E22F3">
            <w:pPr>
              <w:rPr>
                <w:sz w:val="28"/>
                <w:szCs w:val="28"/>
              </w:rPr>
            </w:pPr>
          </w:p>
          <w:p w:rsidR="006903A6" w:rsidRDefault="006903A6" w:rsidP="002E22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  <w:p w:rsidR="006903A6" w:rsidRDefault="006903A6" w:rsidP="002E22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 use:</w:t>
            </w:r>
          </w:p>
          <w:p w:rsidR="00CA72F2" w:rsidRDefault="00CA72F2" w:rsidP="002E22F3">
            <w:pPr>
              <w:rPr>
                <w:b/>
                <w:bCs/>
                <w:sz w:val="28"/>
                <w:szCs w:val="28"/>
                <w:u w:val="single"/>
              </w:rPr>
            </w:pPr>
            <w:r w:rsidRPr="00CA72F2">
              <w:rPr>
                <w:b/>
                <w:bCs/>
                <w:sz w:val="28"/>
                <w:szCs w:val="28"/>
                <w:u w:val="single"/>
              </w:rPr>
              <w:t>Project 3:</w:t>
            </w:r>
          </w:p>
          <w:p w:rsidR="00CA72F2" w:rsidRDefault="00CA72F2" w:rsidP="002E22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 of the project :</w:t>
            </w:r>
          </w:p>
          <w:p w:rsidR="00CA72F2" w:rsidRDefault="00CA72F2" w:rsidP="002E22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</w:t>
            </w:r>
          </w:p>
          <w:p w:rsidR="00CA72F2" w:rsidRDefault="00CA72F2" w:rsidP="002E22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  <w:p w:rsidR="00CA72F2" w:rsidRPr="00CA72F2" w:rsidRDefault="00CA72F2" w:rsidP="002E22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Plateform use:</w:t>
            </w:r>
          </w:p>
        </w:tc>
        <w:tc>
          <w:tcPr>
            <w:tcW w:w="6768" w:type="dxa"/>
            <w:gridSpan w:val="2"/>
            <w:tcBorders>
              <w:bottom w:val="single" w:sz="4" w:space="0" w:color="auto"/>
            </w:tcBorders>
          </w:tcPr>
          <w:p w:rsidR="006903A6" w:rsidRDefault="006903A6" w:rsidP="002E22F3">
            <w:pPr>
              <w:rPr>
                <w:b/>
                <w:sz w:val="28"/>
                <w:szCs w:val="28"/>
              </w:rPr>
            </w:pPr>
          </w:p>
          <w:p w:rsidR="006903A6" w:rsidRDefault="006903A6" w:rsidP="002E22F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Online Education  System</w:t>
            </w:r>
          </w:p>
          <w:p w:rsidR="006903A6" w:rsidRDefault="006903A6" w:rsidP="002E22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 A Website for the users to search best colleges and college fee.</w:t>
            </w:r>
          </w:p>
          <w:p w:rsidR="006903A6" w:rsidRDefault="006903A6" w:rsidP="002E22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.4 month.</w:t>
            </w:r>
          </w:p>
          <w:p w:rsidR="006903A6" w:rsidRDefault="006903A6" w:rsidP="002E22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 Visual Studio 2010 &amp; MS SQL Server 2012 R2.</w:t>
            </w:r>
          </w:p>
          <w:p w:rsidR="00CA72F2" w:rsidRDefault="00CA72F2" w:rsidP="002E22F3">
            <w:pPr>
              <w:rPr>
                <w:b/>
                <w:sz w:val="28"/>
                <w:szCs w:val="28"/>
              </w:rPr>
            </w:pPr>
          </w:p>
          <w:p w:rsidR="00CA72F2" w:rsidRDefault="00CA72F2" w:rsidP="002E22F3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Student management system</w:t>
            </w:r>
          </w:p>
          <w:p w:rsidR="00CA72F2" w:rsidRDefault="00CA72F2" w:rsidP="002E22F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.Student check/verify own details easily </w:t>
            </w:r>
          </w:p>
          <w:p w:rsidR="00CA72F2" w:rsidRDefault="00CA72F2" w:rsidP="002E22F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.1 month</w:t>
            </w:r>
          </w:p>
          <w:p w:rsidR="00CA72F2" w:rsidRDefault="00CA72F2" w:rsidP="002E22F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.Wamp server (php)</w:t>
            </w:r>
          </w:p>
          <w:p w:rsidR="000755E0" w:rsidRPr="00CA72F2" w:rsidRDefault="000755E0" w:rsidP="002E22F3">
            <w:pPr>
              <w:rPr>
                <w:bCs/>
                <w:sz w:val="28"/>
                <w:szCs w:val="28"/>
              </w:rPr>
            </w:pPr>
          </w:p>
        </w:tc>
      </w:tr>
      <w:tr w:rsidR="000755E0" w:rsidTr="000755E0">
        <w:trPr>
          <w:trHeight w:val="161"/>
        </w:trPr>
        <w:tc>
          <w:tcPr>
            <w:tcW w:w="10836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0755E0" w:rsidRDefault="000755E0" w:rsidP="002E22F3">
            <w:pPr>
              <w:rPr>
                <w:b/>
                <w:sz w:val="28"/>
                <w:szCs w:val="28"/>
              </w:rPr>
            </w:pPr>
          </w:p>
        </w:tc>
      </w:tr>
      <w:tr w:rsidR="00CC5341" w:rsidTr="000755E0">
        <w:trPr>
          <w:gridAfter w:val="1"/>
          <w:wAfter w:w="18" w:type="dxa"/>
        </w:trPr>
        <w:tc>
          <w:tcPr>
            <w:tcW w:w="10818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CC5341" w:rsidRPr="000755E0" w:rsidRDefault="00CC5341" w:rsidP="00CC5341">
            <w:pPr>
              <w:rPr>
                <w:i/>
                <w:iCs/>
                <w:sz w:val="28"/>
                <w:szCs w:val="28"/>
              </w:rPr>
            </w:pPr>
            <w:r w:rsidRPr="000755E0">
              <w:rPr>
                <w:b/>
                <w:i/>
                <w:iCs/>
                <w:sz w:val="28"/>
                <w:szCs w:val="28"/>
              </w:rPr>
              <w:t>Technical Knowledge</w:t>
            </w:r>
          </w:p>
        </w:tc>
      </w:tr>
    </w:tbl>
    <w:p w:rsidR="00CC5341" w:rsidRDefault="00CC5341" w:rsidP="00CC5341"/>
    <w:tbl>
      <w:tblPr>
        <w:tblStyle w:val="TableGrid"/>
        <w:tblW w:w="0" w:type="auto"/>
        <w:tblLook w:val="04A0"/>
      </w:tblPr>
      <w:tblGrid>
        <w:gridCol w:w="4068"/>
        <w:gridCol w:w="6768"/>
      </w:tblGrid>
      <w:tr w:rsidR="00CC5341" w:rsidTr="00CC5341">
        <w:tc>
          <w:tcPr>
            <w:tcW w:w="4068" w:type="dxa"/>
          </w:tcPr>
          <w:p w:rsidR="00CC5341" w:rsidRDefault="00CC5341" w:rsidP="00CA0C80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Scripting Languages</w:t>
            </w:r>
          </w:p>
        </w:tc>
        <w:tc>
          <w:tcPr>
            <w:tcW w:w="6768" w:type="dxa"/>
          </w:tcPr>
          <w:p w:rsidR="00CC5341" w:rsidRDefault="00280FD4" w:rsidP="00CA0C80">
            <w:pPr>
              <w:snapToGrid w:val="0"/>
              <w:rPr>
                <w:b/>
              </w:rPr>
            </w:pPr>
            <w:r>
              <w:rPr>
                <w:b/>
              </w:rPr>
              <w:t>HTML ,</w:t>
            </w:r>
            <w:r w:rsidR="006903A6">
              <w:rPr>
                <w:b/>
              </w:rPr>
              <w:t xml:space="preserve"> </w:t>
            </w:r>
            <w:r w:rsidR="00253A3E">
              <w:rPr>
                <w:b/>
              </w:rPr>
              <w:t>CSS</w:t>
            </w:r>
            <w:r>
              <w:rPr>
                <w:b/>
              </w:rPr>
              <w:t>,</w:t>
            </w:r>
            <w:r w:rsidR="00CC5341">
              <w:rPr>
                <w:b/>
              </w:rPr>
              <w:t>PHP</w:t>
            </w:r>
          </w:p>
          <w:p w:rsidR="00CC5341" w:rsidRDefault="00CC5341" w:rsidP="00CA0C80">
            <w:pPr>
              <w:snapToGrid w:val="0"/>
              <w:rPr>
                <w:b/>
              </w:rPr>
            </w:pPr>
          </w:p>
        </w:tc>
      </w:tr>
      <w:tr w:rsidR="00CC5341" w:rsidTr="00CC5341">
        <w:tc>
          <w:tcPr>
            <w:tcW w:w="4068" w:type="dxa"/>
          </w:tcPr>
          <w:p w:rsidR="00CC5341" w:rsidRDefault="00CC5341" w:rsidP="00CA0C80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Application Software</w:t>
            </w:r>
          </w:p>
        </w:tc>
        <w:tc>
          <w:tcPr>
            <w:tcW w:w="6768" w:type="dxa"/>
          </w:tcPr>
          <w:p w:rsidR="00CC5341" w:rsidRDefault="00CC5341" w:rsidP="00CA0C80">
            <w:pPr>
              <w:snapToGrid w:val="0"/>
              <w:rPr>
                <w:b/>
              </w:rPr>
            </w:pPr>
            <w:r>
              <w:rPr>
                <w:b/>
              </w:rPr>
              <w:t>Office 200</w:t>
            </w:r>
            <w:r w:rsidR="006903A6">
              <w:rPr>
                <w:b/>
              </w:rPr>
              <w:t>7,  MS project Professional 2007</w:t>
            </w:r>
          </w:p>
          <w:p w:rsidR="00CC5341" w:rsidRDefault="00CC5341" w:rsidP="00CA0C80">
            <w:pPr>
              <w:snapToGrid w:val="0"/>
              <w:rPr>
                <w:b/>
              </w:rPr>
            </w:pPr>
          </w:p>
        </w:tc>
      </w:tr>
      <w:tr w:rsidR="00CC5341" w:rsidTr="00CC5341">
        <w:tc>
          <w:tcPr>
            <w:tcW w:w="4068" w:type="dxa"/>
          </w:tcPr>
          <w:p w:rsidR="00CC5341" w:rsidRDefault="00CC5341" w:rsidP="00CA0C80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Platform</w:t>
            </w:r>
          </w:p>
        </w:tc>
        <w:tc>
          <w:tcPr>
            <w:tcW w:w="6768" w:type="dxa"/>
          </w:tcPr>
          <w:p w:rsidR="00CC5341" w:rsidRDefault="006903A6" w:rsidP="00CA0C80">
            <w:pPr>
              <w:snapToGrid w:val="0"/>
              <w:rPr>
                <w:b/>
              </w:rPr>
            </w:pPr>
            <w:r>
              <w:rPr>
                <w:b/>
              </w:rPr>
              <w:t>Visual studio (2010), Net bean</w:t>
            </w:r>
          </w:p>
          <w:p w:rsidR="00CC5341" w:rsidRDefault="00CC5341" w:rsidP="00CA0C80">
            <w:pPr>
              <w:snapToGrid w:val="0"/>
              <w:rPr>
                <w:b/>
              </w:rPr>
            </w:pPr>
          </w:p>
        </w:tc>
      </w:tr>
      <w:tr w:rsidR="00CC5341" w:rsidTr="00CC5341">
        <w:tc>
          <w:tcPr>
            <w:tcW w:w="4068" w:type="dxa"/>
          </w:tcPr>
          <w:p w:rsidR="00CC5341" w:rsidRDefault="00CC5341" w:rsidP="00CA0C80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Database</w:t>
            </w:r>
          </w:p>
        </w:tc>
        <w:tc>
          <w:tcPr>
            <w:tcW w:w="6768" w:type="dxa"/>
          </w:tcPr>
          <w:p w:rsidR="00CC5341" w:rsidRDefault="006903A6" w:rsidP="00CA0C80">
            <w:pPr>
              <w:snapToGrid w:val="0"/>
              <w:rPr>
                <w:b/>
              </w:rPr>
            </w:pPr>
            <w:r>
              <w:rPr>
                <w:b/>
              </w:rPr>
              <w:t xml:space="preserve">MS access </w:t>
            </w:r>
            <w:r w:rsidR="00CC5341">
              <w:rPr>
                <w:b/>
              </w:rPr>
              <w:t xml:space="preserve"> , MYSQL</w:t>
            </w:r>
            <w:r>
              <w:rPr>
                <w:b/>
              </w:rPr>
              <w:t xml:space="preserve"> ,  Wamp Server</w:t>
            </w:r>
          </w:p>
          <w:p w:rsidR="00CC5341" w:rsidRDefault="00CC5341" w:rsidP="00CA0C80">
            <w:pPr>
              <w:snapToGrid w:val="0"/>
              <w:rPr>
                <w:b/>
              </w:rPr>
            </w:pPr>
          </w:p>
        </w:tc>
      </w:tr>
      <w:tr w:rsidR="00CC5341" w:rsidTr="00CC5341">
        <w:tc>
          <w:tcPr>
            <w:tcW w:w="4068" w:type="dxa"/>
          </w:tcPr>
          <w:p w:rsidR="00CC5341" w:rsidRDefault="00CC5341" w:rsidP="00CA0C80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Designing Software</w:t>
            </w:r>
          </w:p>
        </w:tc>
        <w:tc>
          <w:tcPr>
            <w:tcW w:w="6768" w:type="dxa"/>
          </w:tcPr>
          <w:p w:rsidR="00CC5341" w:rsidRDefault="00CC5341" w:rsidP="00CA0C80">
            <w:pPr>
              <w:snapToGrid w:val="0"/>
              <w:rPr>
                <w:b/>
              </w:rPr>
            </w:pPr>
            <w:r>
              <w:rPr>
                <w:b/>
              </w:rPr>
              <w:t xml:space="preserve"> Dream Weaver</w:t>
            </w:r>
          </w:p>
          <w:p w:rsidR="00CC5341" w:rsidRDefault="00CC5341" w:rsidP="00CA0C80">
            <w:pPr>
              <w:snapToGrid w:val="0"/>
              <w:rPr>
                <w:b/>
              </w:rPr>
            </w:pPr>
          </w:p>
        </w:tc>
      </w:tr>
    </w:tbl>
    <w:p w:rsidR="00CC5341" w:rsidRDefault="00CC5341" w:rsidP="00CC5341"/>
    <w:tbl>
      <w:tblPr>
        <w:tblW w:w="0" w:type="auto"/>
        <w:tblInd w:w="-5" w:type="dxa"/>
        <w:tblLayout w:type="fixed"/>
        <w:tblLook w:val="0000"/>
      </w:tblPr>
      <w:tblGrid>
        <w:gridCol w:w="10823"/>
      </w:tblGrid>
      <w:tr w:rsidR="00CC5341" w:rsidTr="005A39AF">
        <w:tc>
          <w:tcPr>
            <w:tcW w:w="10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CC5341" w:rsidRPr="000755E0" w:rsidRDefault="00CC5341" w:rsidP="00CA0C80">
            <w:pPr>
              <w:snapToGrid w:val="0"/>
              <w:rPr>
                <w:b/>
                <w:i/>
                <w:iCs/>
                <w:sz w:val="28"/>
                <w:szCs w:val="28"/>
              </w:rPr>
            </w:pPr>
            <w:r w:rsidRPr="000755E0">
              <w:rPr>
                <w:b/>
                <w:i/>
                <w:iCs/>
                <w:sz w:val="28"/>
                <w:szCs w:val="28"/>
              </w:rPr>
              <w:t>STRENGTHS</w:t>
            </w:r>
          </w:p>
        </w:tc>
      </w:tr>
    </w:tbl>
    <w:p w:rsidR="00CC5341" w:rsidRDefault="00CC5341" w:rsidP="00CC5341"/>
    <w:p w:rsidR="00CC5341" w:rsidRDefault="00CC5341" w:rsidP="00CC5341">
      <w:pPr>
        <w:numPr>
          <w:ilvl w:val="0"/>
          <w:numId w:val="3"/>
        </w:numPr>
      </w:pPr>
      <w:r>
        <w:t>Strong believer in following Processes &amp; Standardizing operation by use of tools, templates.</w:t>
      </w:r>
    </w:p>
    <w:p w:rsidR="00CC5341" w:rsidRDefault="00CC5341" w:rsidP="00CC5341">
      <w:pPr>
        <w:numPr>
          <w:ilvl w:val="0"/>
          <w:numId w:val="3"/>
        </w:numPr>
      </w:pPr>
      <w:r>
        <w:t>Being a Quick learner, can work in rapidly changing environments.</w:t>
      </w:r>
    </w:p>
    <w:p w:rsidR="00CC5341" w:rsidRDefault="00CC5341" w:rsidP="00CC5341">
      <w:pPr>
        <w:numPr>
          <w:ilvl w:val="0"/>
          <w:numId w:val="3"/>
        </w:numPr>
      </w:pPr>
      <w:r>
        <w:t>Can work as part of a team or independently with equal ease and sincerity</w:t>
      </w:r>
    </w:p>
    <w:p w:rsidR="00CC5341" w:rsidRDefault="00CC5341" w:rsidP="00CC5341">
      <w:pPr>
        <w:numPr>
          <w:ilvl w:val="0"/>
          <w:numId w:val="3"/>
        </w:numPr>
      </w:pPr>
      <w:r>
        <w:t>Posssess good aptitude and logical reasoning.</w:t>
      </w:r>
    </w:p>
    <w:p w:rsidR="00CC5341" w:rsidRDefault="00CC5341" w:rsidP="00CC5341">
      <w:pPr>
        <w:numPr>
          <w:ilvl w:val="0"/>
          <w:numId w:val="3"/>
        </w:numPr>
      </w:pPr>
      <w:r>
        <w:t>Hardworking, exuding confidence and possessing excellent time management skills</w:t>
      </w:r>
    </w:p>
    <w:p w:rsidR="00CC5341" w:rsidRDefault="00CC5341" w:rsidP="00CC5341"/>
    <w:tbl>
      <w:tblPr>
        <w:tblW w:w="0" w:type="auto"/>
        <w:tblInd w:w="-5" w:type="dxa"/>
        <w:tblLayout w:type="fixed"/>
        <w:tblLook w:val="0000"/>
      </w:tblPr>
      <w:tblGrid>
        <w:gridCol w:w="10823"/>
      </w:tblGrid>
      <w:tr w:rsidR="00CC5341" w:rsidTr="005A39AF">
        <w:tc>
          <w:tcPr>
            <w:tcW w:w="10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CC5341" w:rsidRPr="000755E0" w:rsidRDefault="00CC5341" w:rsidP="00CA0C80">
            <w:pPr>
              <w:snapToGrid w:val="0"/>
              <w:rPr>
                <w:b/>
                <w:i/>
                <w:iCs/>
                <w:sz w:val="28"/>
                <w:szCs w:val="28"/>
              </w:rPr>
            </w:pPr>
            <w:r w:rsidRPr="000755E0">
              <w:rPr>
                <w:b/>
                <w:i/>
                <w:iCs/>
                <w:sz w:val="28"/>
                <w:szCs w:val="28"/>
              </w:rPr>
              <w:t>HOBBIES</w:t>
            </w:r>
          </w:p>
        </w:tc>
      </w:tr>
    </w:tbl>
    <w:p w:rsidR="00CC5341" w:rsidRDefault="00CC5341" w:rsidP="00CC5341"/>
    <w:p w:rsidR="00CC5341" w:rsidRDefault="00CC5341" w:rsidP="00C36FC1">
      <w:pPr>
        <w:numPr>
          <w:ilvl w:val="0"/>
          <w:numId w:val="2"/>
        </w:numPr>
      </w:pPr>
      <w:r>
        <w:t>Playing Computer Games</w:t>
      </w:r>
    </w:p>
    <w:p w:rsidR="00CC5341" w:rsidRDefault="00C36FC1" w:rsidP="00CC5341">
      <w:pPr>
        <w:numPr>
          <w:ilvl w:val="0"/>
          <w:numId w:val="2"/>
        </w:numPr>
      </w:pPr>
      <w:r>
        <w:t>Reading newspaper</w:t>
      </w:r>
    </w:p>
    <w:p w:rsidR="00CC5341" w:rsidRDefault="00CC5341" w:rsidP="00C36FC1">
      <w:pPr>
        <w:numPr>
          <w:ilvl w:val="0"/>
          <w:numId w:val="2"/>
        </w:numPr>
      </w:pPr>
      <w:r>
        <w:t>Cooking</w:t>
      </w:r>
    </w:p>
    <w:p w:rsidR="00C36FC1" w:rsidRDefault="00C36FC1" w:rsidP="00CC5341">
      <w:pPr>
        <w:numPr>
          <w:ilvl w:val="0"/>
          <w:numId w:val="2"/>
        </w:numPr>
      </w:pPr>
      <w:r>
        <w:t>Surfing</w:t>
      </w:r>
      <w:r w:rsidRPr="00B5029B">
        <w:t xml:space="preserve"> the internet</w:t>
      </w:r>
    </w:p>
    <w:p w:rsidR="00C36FC1" w:rsidRDefault="00280FD4" w:rsidP="00CC5341">
      <w:pPr>
        <w:numPr>
          <w:ilvl w:val="0"/>
          <w:numId w:val="2"/>
        </w:numPr>
      </w:pPr>
      <w:r>
        <w:t xml:space="preserve"> L</w:t>
      </w:r>
      <w:r w:rsidR="00C36FC1">
        <w:t>isteni</w:t>
      </w:r>
      <w:r w:rsidR="00C36FC1" w:rsidRPr="00B5029B">
        <w:t>ng to music.</w:t>
      </w:r>
    </w:p>
    <w:p w:rsidR="00C36FC1" w:rsidRDefault="00C36FC1" w:rsidP="00F861D0"/>
    <w:tbl>
      <w:tblPr>
        <w:tblW w:w="0" w:type="auto"/>
        <w:tblInd w:w="-5" w:type="dxa"/>
        <w:tblLayout w:type="fixed"/>
        <w:tblLook w:val="0000"/>
      </w:tblPr>
      <w:tblGrid>
        <w:gridCol w:w="10823"/>
      </w:tblGrid>
      <w:tr w:rsidR="00CC5341" w:rsidTr="005A39AF">
        <w:tc>
          <w:tcPr>
            <w:tcW w:w="10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CC5341" w:rsidRPr="000755E0" w:rsidRDefault="00CC5341" w:rsidP="00CA0C80">
            <w:pPr>
              <w:snapToGrid w:val="0"/>
              <w:rPr>
                <w:b/>
                <w:i/>
                <w:iCs/>
                <w:sz w:val="28"/>
                <w:szCs w:val="28"/>
              </w:rPr>
            </w:pPr>
            <w:r w:rsidRPr="000755E0">
              <w:rPr>
                <w:b/>
                <w:i/>
                <w:iCs/>
                <w:sz w:val="28"/>
                <w:szCs w:val="28"/>
              </w:rPr>
              <w:t>PERSONAL INFORMATION</w:t>
            </w:r>
          </w:p>
        </w:tc>
      </w:tr>
    </w:tbl>
    <w:p w:rsidR="00CC5341" w:rsidRDefault="00CC5341" w:rsidP="00CC5341">
      <w:pPr>
        <w:rPr>
          <w:b/>
          <w:sz w:val="28"/>
          <w:szCs w:val="28"/>
        </w:rPr>
      </w:pPr>
    </w:p>
    <w:p w:rsidR="00CC5341" w:rsidRDefault="00CC5341" w:rsidP="00CC5341">
      <w:pPr>
        <w:rPr>
          <w:sz w:val="28"/>
          <w:szCs w:val="28"/>
        </w:rPr>
      </w:pPr>
      <w:r>
        <w:rPr>
          <w:b/>
          <w:sz w:val="28"/>
          <w:szCs w:val="28"/>
        </w:rPr>
        <w:t>Father’s name</w:t>
      </w:r>
      <w:r w:rsidR="00C36FC1">
        <w:rPr>
          <w:sz w:val="28"/>
          <w:szCs w:val="28"/>
        </w:rPr>
        <w:tab/>
      </w:r>
      <w:r w:rsidR="00C36FC1">
        <w:rPr>
          <w:sz w:val="28"/>
          <w:szCs w:val="28"/>
        </w:rPr>
        <w:tab/>
        <w:t>: Raghuveshwar pandey</w:t>
      </w:r>
      <w:r>
        <w:rPr>
          <w:sz w:val="28"/>
          <w:szCs w:val="28"/>
        </w:rPr>
        <w:t>.</w:t>
      </w:r>
    </w:p>
    <w:p w:rsidR="00CC5341" w:rsidRDefault="00CC5341" w:rsidP="00CC5341">
      <w:pPr>
        <w:rPr>
          <w:sz w:val="28"/>
          <w:szCs w:val="28"/>
        </w:rPr>
      </w:pPr>
      <w:r>
        <w:rPr>
          <w:b/>
          <w:sz w:val="28"/>
          <w:szCs w:val="28"/>
        </w:rPr>
        <w:t>Mother’s name</w:t>
      </w:r>
      <w:r w:rsidR="00C36FC1">
        <w:rPr>
          <w:sz w:val="28"/>
          <w:szCs w:val="28"/>
        </w:rPr>
        <w:tab/>
      </w:r>
      <w:r w:rsidR="00C36FC1">
        <w:rPr>
          <w:sz w:val="28"/>
          <w:szCs w:val="28"/>
        </w:rPr>
        <w:tab/>
        <w:t>: Asha pandey</w:t>
      </w:r>
      <w:r>
        <w:rPr>
          <w:sz w:val="28"/>
          <w:szCs w:val="28"/>
        </w:rPr>
        <w:t>.</w:t>
      </w:r>
    </w:p>
    <w:p w:rsidR="00CC5341" w:rsidRDefault="00CC5341" w:rsidP="00CC5341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Father’s Occupation</w:t>
      </w:r>
      <w:r w:rsidR="00C36FC1">
        <w:rPr>
          <w:sz w:val="28"/>
          <w:szCs w:val="28"/>
        </w:rPr>
        <w:tab/>
        <w:t>: Farmer</w:t>
      </w:r>
      <w:r>
        <w:rPr>
          <w:sz w:val="28"/>
          <w:szCs w:val="28"/>
        </w:rPr>
        <w:t>.</w:t>
      </w:r>
    </w:p>
    <w:p w:rsidR="00CC5341" w:rsidRDefault="00CC5341" w:rsidP="00CC5341">
      <w:pPr>
        <w:rPr>
          <w:sz w:val="28"/>
          <w:szCs w:val="28"/>
        </w:rPr>
      </w:pPr>
      <w:r>
        <w:rPr>
          <w:b/>
          <w:sz w:val="28"/>
          <w:szCs w:val="28"/>
        </w:rPr>
        <w:t>Sex</w:t>
      </w:r>
      <w:r w:rsidR="00C36FC1">
        <w:rPr>
          <w:sz w:val="28"/>
          <w:szCs w:val="28"/>
        </w:rPr>
        <w:tab/>
      </w:r>
      <w:r w:rsidR="00C36FC1">
        <w:rPr>
          <w:sz w:val="28"/>
          <w:szCs w:val="28"/>
        </w:rPr>
        <w:tab/>
      </w:r>
      <w:r w:rsidR="00C36FC1">
        <w:rPr>
          <w:sz w:val="28"/>
          <w:szCs w:val="28"/>
        </w:rPr>
        <w:tab/>
      </w:r>
      <w:r w:rsidR="00C36FC1">
        <w:rPr>
          <w:sz w:val="28"/>
          <w:szCs w:val="28"/>
        </w:rPr>
        <w:tab/>
        <w:t>: M</w:t>
      </w:r>
      <w:r>
        <w:rPr>
          <w:sz w:val="28"/>
          <w:szCs w:val="28"/>
        </w:rPr>
        <w:t>ale.</w:t>
      </w:r>
    </w:p>
    <w:p w:rsidR="00CC5341" w:rsidRDefault="00CC5341" w:rsidP="00CC5341">
      <w:pPr>
        <w:rPr>
          <w:sz w:val="28"/>
          <w:szCs w:val="28"/>
        </w:rPr>
      </w:pPr>
      <w:r>
        <w:rPr>
          <w:b/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C36FC1">
        <w:rPr>
          <w:sz w:val="28"/>
          <w:szCs w:val="28"/>
        </w:rPr>
        <w:t>01</w:t>
      </w:r>
      <w:r w:rsidR="00C36FC1">
        <w:rPr>
          <w:sz w:val="28"/>
          <w:szCs w:val="28"/>
          <w:vertAlign w:val="superscript"/>
        </w:rPr>
        <w:t>st</w:t>
      </w:r>
      <w:r w:rsidR="00C36FC1">
        <w:rPr>
          <w:sz w:val="28"/>
          <w:szCs w:val="28"/>
        </w:rPr>
        <w:t xml:space="preserve"> June, 1996</w:t>
      </w:r>
      <w:r>
        <w:rPr>
          <w:sz w:val="28"/>
          <w:szCs w:val="28"/>
        </w:rPr>
        <w:t>.</w:t>
      </w:r>
    </w:p>
    <w:p w:rsidR="00CC5341" w:rsidRDefault="00CC5341" w:rsidP="00CC5341">
      <w:pPr>
        <w:rPr>
          <w:sz w:val="28"/>
          <w:szCs w:val="28"/>
        </w:rPr>
      </w:pPr>
      <w:r>
        <w:rPr>
          <w:b/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Indian.</w:t>
      </w:r>
    </w:p>
    <w:p w:rsidR="00CC5341" w:rsidRDefault="00CC5341" w:rsidP="00CC5341">
      <w:pPr>
        <w:ind w:left="2880" w:hanging="2880"/>
        <w:rPr>
          <w:sz w:val="28"/>
          <w:szCs w:val="28"/>
        </w:rPr>
      </w:pPr>
      <w:r>
        <w:rPr>
          <w:b/>
          <w:sz w:val="28"/>
          <w:szCs w:val="28"/>
        </w:rPr>
        <w:t>Permanent Address</w:t>
      </w:r>
      <w:r w:rsidR="00C36FC1">
        <w:rPr>
          <w:sz w:val="28"/>
          <w:szCs w:val="28"/>
        </w:rPr>
        <w:tab/>
        <w:t>: Barawan , Barawan ,Machhali shahar ,Jaunpur (UP)</w:t>
      </w:r>
    </w:p>
    <w:p w:rsidR="00134E7D" w:rsidRDefault="00134E7D" w:rsidP="000755E0">
      <w:pPr>
        <w:rPr>
          <w:sz w:val="28"/>
          <w:szCs w:val="28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10823"/>
      </w:tblGrid>
      <w:tr w:rsidR="00CC5341" w:rsidTr="005A39AF">
        <w:tc>
          <w:tcPr>
            <w:tcW w:w="10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CC5341" w:rsidRPr="000755E0" w:rsidRDefault="00CC5341" w:rsidP="00CA0C80">
            <w:pPr>
              <w:snapToGrid w:val="0"/>
              <w:rPr>
                <w:b/>
                <w:i/>
                <w:iCs/>
                <w:sz w:val="28"/>
                <w:szCs w:val="28"/>
              </w:rPr>
            </w:pPr>
            <w:r w:rsidRPr="000755E0">
              <w:rPr>
                <w:b/>
                <w:i/>
                <w:iCs/>
                <w:sz w:val="28"/>
                <w:szCs w:val="28"/>
              </w:rPr>
              <w:t>DECLARATION</w:t>
            </w:r>
          </w:p>
        </w:tc>
      </w:tr>
    </w:tbl>
    <w:p w:rsidR="00CC5341" w:rsidRDefault="00CC5341" w:rsidP="00CC5341">
      <w:pPr>
        <w:ind w:left="2880" w:hanging="2880"/>
        <w:rPr>
          <w:sz w:val="28"/>
          <w:szCs w:val="28"/>
        </w:rPr>
      </w:pPr>
    </w:p>
    <w:p w:rsidR="00CC5341" w:rsidRDefault="00CC5341" w:rsidP="00CC534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CC5341" w:rsidRDefault="00C36FC1" w:rsidP="00CC5341">
      <w:pPr>
        <w:rPr>
          <w:sz w:val="28"/>
          <w:szCs w:val="28"/>
        </w:rPr>
      </w:pPr>
      <w:r>
        <w:rPr>
          <w:sz w:val="28"/>
          <w:szCs w:val="28"/>
        </w:rPr>
        <w:t>I Naveen Pandey</w:t>
      </w:r>
      <w:r w:rsidR="00CC5341">
        <w:rPr>
          <w:sz w:val="28"/>
          <w:szCs w:val="28"/>
        </w:rPr>
        <w:t>, hereby declare that the above-mentioned information is correct as per my best Knowledge and I bear the responsibility for the correctness of the above- mentioned particulars….</w:t>
      </w:r>
    </w:p>
    <w:p w:rsidR="00CC5341" w:rsidRDefault="00CC5341" w:rsidP="00CC5341">
      <w:pPr>
        <w:rPr>
          <w:sz w:val="28"/>
          <w:szCs w:val="28"/>
        </w:rPr>
      </w:pPr>
    </w:p>
    <w:p w:rsidR="00CC5341" w:rsidRDefault="00CC5341" w:rsidP="00CC5341">
      <w:pPr>
        <w:rPr>
          <w:sz w:val="28"/>
          <w:szCs w:val="28"/>
        </w:rPr>
      </w:pPr>
    </w:p>
    <w:p w:rsidR="00CC5341" w:rsidRDefault="00C43091" w:rsidP="00CC5341">
      <w:pPr>
        <w:rPr>
          <w:sz w:val="28"/>
          <w:szCs w:val="28"/>
        </w:rPr>
      </w:pPr>
      <w:r>
        <w:rPr>
          <w:sz w:val="28"/>
          <w:szCs w:val="28"/>
        </w:rPr>
        <w:t>Date: 19-01-2021</w:t>
      </w:r>
    </w:p>
    <w:p w:rsidR="00CC5341" w:rsidRDefault="00A765C0" w:rsidP="00CC5341">
      <w:pPr>
        <w:rPr>
          <w:sz w:val="28"/>
          <w:szCs w:val="28"/>
        </w:rPr>
      </w:pPr>
      <w:r>
        <w:rPr>
          <w:sz w:val="28"/>
          <w:szCs w:val="28"/>
        </w:rPr>
        <w:t xml:space="preserve">Place: Noida                   </w:t>
      </w:r>
      <w:r w:rsidR="00CC5341">
        <w:rPr>
          <w:sz w:val="28"/>
          <w:szCs w:val="28"/>
        </w:rPr>
        <w:t xml:space="preserve">                                                           </w:t>
      </w:r>
      <w:r w:rsidR="00C36FC1">
        <w:rPr>
          <w:sz w:val="28"/>
          <w:szCs w:val="28"/>
        </w:rPr>
        <w:t xml:space="preserve">                Naveen Pandey</w:t>
      </w:r>
    </w:p>
    <w:p w:rsidR="00CC5341" w:rsidRDefault="00CC5341" w:rsidP="00CC5341"/>
    <w:sectPr w:rsidR="00CC5341" w:rsidSect="00A159DD">
      <w:pgSz w:w="12240" w:h="15840"/>
      <w:pgMar w:top="72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38153DCA"/>
    <w:multiLevelType w:val="hybridMultilevel"/>
    <w:tmpl w:val="460004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B65DA6"/>
    <w:multiLevelType w:val="hybridMultilevel"/>
    <w:tmpl w:val="F7307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C5341"/>
    <w:rsid w:val="00016F6C"/>
    <w:rsid w:val="00020C85"/>
    <w:rsid w:val="000755E0"/>
    <w:rsid w:val="00134E7D"/>
    <w:rsid w:val="001A3EB7"/>
    <w:rsid w:val="00253A3E"/>
    <w:rsid w:val="00280FD4"/>
    <w:rsid w:val="002A71D1"/>
    <w:rsid w:val="002D5751"/>
    <w:rsid w:val="002D7F28"/>
    <w:rsid w:val="0030049E"/>
    <w:rsid w:val="00326B8D"/>
    <w:rsid w:val="004514BA"/>
    <w:rsid w:val="004E0BAC"/>
    <w:rsid w:val="0050117A"/>
    <w:rsid w:val="00562A85"/>
    <w:rsid w:val="005A39AF"/>
    <w:rsid w:val="00650093"/>
    <w:rsid w:val="006903A6"/>
    <w:rsid w:val="006E3331"/>
    <w:rsid w:val="00736848"/>
    <w:rsid w:val="00855605"/>
    <w:rsid w:val="00874922"/>
    <w:rsid w:val="008B71AA"/>
    <w:rsid w:val="008D748E"/>
    <w:rsid w:val="00902729"/>
    <w:rsid w:val="0097189F"/>
    <w:rsid w:val="009A47FD"/>
    <w:rsid w:val="009F1A10"/>
    <w:rsid w:val="00A159DD"/>
    <w:rsid w:val="00A765C0"/>
    <w:rsid w:val="00AC6768"/>
    <w:rsid w:val="00AE4621"/>
    <w:rsid w:val="00B24082"/>
    <w:rsid w:val="00B76329"/>
    <w:rsid w:val="00B9623F"/>
    <w:rsid w:val="00BD2236"/>
    <w:rsid w:val="00C36FC1"/>
    <w:rsid w:val="00C43091"/>
    <w:rsid w:val="00CA5835"/>
    <w:rsid w:val="00CA72F2"/>
    <w:rsid w:val="00CC5341"/>
    <w:rsid w:val="00CD686D"/>
    <w:rsid w:val="00D54EB0"/>
    <w:rsid w:val="00DD50C3"/>
    <w:rsid w:val="00F25E0D"/>
    <w:rsid w:val="00F86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34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CC5341"/>
    <w:rPr>
      <w:color w:val="0000FF"/>
      <w:u w:val="single"/>
    </w:rPr>
  </w:style>
  <w:style w:type="table" w:styleId="TableGrid">
    <w:name w:val="Table Grid"/>
    <w:basedOn w:val="TableNormal"/>
    <w:uiPriority w:val="59"/>
    <w:rsid w:val="00CC53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03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veenpandey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 Pandey</cp:lastModifiedBy>
  <cp:revision>53</cp:revision>
  <dcterms:created xsi:type="dcterms:W3CDTF">2018-07-13T07:54:00Z</dcterms:created>
  <dcterms:modified xsi:type="dcterms:W3CDTF">2021-01-19T17:56:00Z</dcterms:modified>
</cp:coreProperties>
</file>